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25CF" w14:textId="65603C1B" w:rsidR="00514EB4" w:rsidRDefault="00514EB4"/>
    <w:p w14:paraId="37EECF35" w14:textId="536F2F69" w:rsidR="00514EB4" w:rsidRPr="008E4C09" w:rsidRDefault="00514EB4" w:rsidP="008E4C09">
      <w:pPr>
        <w:jc w:val="center"/>
        <w:rPr>
          <w:b/>
          <w:bCs/>
        </w:rPr>
      </w:pPr>
      <w:r w:rsidRPr="008E4C09">
        <w:rPr>
          <w:b/>
          <w:bCs/>
        </w:rPr>
        <w:t>Domain Class Diagram</w:t>
      </w:r>
    </w:p>
    <w:p w14:paraId="6B7AB9D7" w14:textId="5E38601E" w:rsidR="00514EB4" w:rsidRDefault="00514EB4"/>
    <w:p w14:paraId="33CC5835" w14:textId="0C593DAA" w:rsidR="00514EB4" w:rsidRDefault="00514EB4">
      <w:r w:rsidRPr="00514EB4">
        <w:rPr>
          <w:noProof/>
        </w:rPr>
        <w:drawing>
          <wp:inline distT="0" distB="0" distL="0" distR="0" wp14:anchorId="78AA6712" wp14:editId="5EC6D153">
            <wp:extent cx="5943600" cy="614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46F" w14:textId="5A87A8D3" w:rsidR="00514EB4" w:rsidRDefault="00514EB4"/>
    <w:p w14:paraId="274D7E64" w14:textId="62F698B8" w:rsidR="00514EB4" w:rsidRDefault="00514EB4"/>
    <w:p w14:paraId="294DB53E" w14:textId="7040889A" w:rsidR="00514EB4" w:rsidRPr="008E4C09" w:rsidRDefault="00514EB4" w:rsidP="008E4C09">
      <w:pPr>
        <w:jc w:val="center"/>
        <w:rPr>
          <w:b/>
          <w:bCs/>
        </w:rPr>
      </w:pPr>
      <w:r w:rsidRPr="008E4C09">
        <w:rPr>
          <w:b/>
          <w:bCs/>
        </w:rPr>
        <w:t>Sequence Diagram</w:t>
      </w:r>
    </w:p>
    <w:p w14:paraId="76C5642B" w14:textId="0DA0B8F0" w:rsidR="00514EB4" w:rsidRDefault="00514EB4"/>
    <w:p w14:paraId="69E397A4" w14:textId="530BA445" w:rsidR="00514EB4" w:rsidRDefault="00E93C34">
      <w:r w:rsidRPr="00E93C34">
        <w:rPr>
          <w:noProof/>
        </w:rPr>
        <w:lastRenderedPageBreak/>
        <w:drawing>
          <wp:inline distT="0" distB="0" distL="0" distR="0" wp14:anchorId="00A9CBCE" wp14:editId="2DAE0A2A">
            <wp:extent cx="5943600" cy="4265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4"/>
    <w:rsid w:val="00514EB4"/>
    <w:rsid w:val="00645252"/>
    <w:rsid w:val="006D3D74"/>
    <w:rsid w:val="0083569A"/>
    <w:rsid w:val="008E4C09"/>
    <w:rsid w:val="00A9204E"/>
    <w:rsid w:val="00E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07D"/>
  <w15:chartTrackingRefBased/>
  <w15:docId w15:val="{33EFF631-8463-453A-98CA-3B1540E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semiHidden/>
    <w:unhideWhenUsed/>
    <w:rsid w:val="006D3D74"/>
  </w:style>
  <w:style w:type="character" w:customStyle="1" w:styleId="affa">
    <w:name w:val="页眉 字符"/>
    <w:basedOn w:val="a0"/>
    <w:link w:val="aff9"/>
    <w:uiPriority w:val="99"/>
    <w:semiHidden/>
    <w:rsid w:val="006D3D74"/>
  </w:style>
  <w:style w:type="paragraph" w:styleId="affb">
    <w:name w:val="footer"/>
    <w:basedOn w:val="a"/>
    <w:link w:val="affc"/>
    <w:uiPriority w:val="99"/>
    <w:semiHidden/>
    <w:unhideWhenUsed/>
    <w:rsid w:val="006D3D74"/>
  </w:style>
  <w:style w:type="character" w:customStyle="1" w:styleId="affc">
    <w:name w:val="页脚 字符"/>
    <w:basedOn w:val="a0"/>
    <w:link w:val="affb"/>
    <w:uiPriority w:val="99"/>
    <w:semiHidden/>
    <w:rsid w:val="006D3D74"/>
  </w:style>
  <w:style w:type="paragraph" w:styleId="TOC9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C:\Users\peder\AppData\Roaming\Microsoft\Templates\Single spaced (blank).dotx</Template>
  <TotalTime>21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Pederson</dc:creator>
  <cp:keywords/>
  <dc:description/>
  <cp:lastModifiedBy>Chen, Chen</cp:lastModifiedBy>
  <cp:revision>2</cp:revision>
  <dcterms:created xsi:type="dcterms:W3CDTF">2020-12-01T03:17:00Z</dcterms:created>
  <dcterms:modified xsi:type="dcterms:W3CDTF">2021-11-11T17:19:00Z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