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AE1D5" w14:textId="1C4695B4" w:rsidR="002659A0" w:rsidRPr="002659A0" w:rsidRDefault="002659A0">
      <w:pPr>
        <w:rPr>
          <w:b/>
          <w:bCs/>
        </w:rPr>
      </w:pPr>
    </w:p>
    <w:p w14:paraId="5AE9CE64" w14:textId="1EFC620B" w:rsidR="002659A0" w:rsidRDefault="002659A0" w:rsidP="00392325">
      <w:pPr>
        <w:jc w:val="center"/>
        <w:rPr>
          <w:b/>
          <w:bCs/>
        </w:rPr>
      </w:pPr>
      <w:r w:rsidRPr="002659A0">
        <w:rPr>
          <w:b/>
          <w:bCs/>
        </w:rPr>
        <w:t>Activity Diagram</w:t>
      </w:r>
    </w:p>
    <w:p w14:paraId="534A0860" w14:textId="77777777" w:rsidR="00392325" w:rsidRDefault="00392325" w:rsidP="00392325">
      <w:pPr>
        <w:jc w:val="center"/>
        <w:rPr>
          <w:b/>
          <w:bCs/>
        </w:rPr>
      </w:pPr>
    </w:p>
    <w:p w14:paraId="16392A4E" w14:textId="75FF4C5F" w:rsidR="002659A0" w:rsidRDefault="002659A0">
      <w:pPr>
        <w:rPr>
          <w:b/>
          <w:bCs/>
        </w:rPr>
      </w:pPr>
      <w:r w:rsidRPr="002659A0">
        <w:rPr>
          <w:b/>
          <w:bCs/>
          <w:noProof/>
        </w:rPr>
        <w:drawing>
          <wp:inline distT="0" distB="0" distL="0" distR="0" wp14:anchorId="730A9402" wp14:editId="2C75F5D9">
            <wp:extent cx="5943600" cy="545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F8AD" w14:textId="77777777" w:rsidR="002659A0" w:rsidRDefault="002659A0">
      <w:pPr>
        <w:rPr>
          <w:b/>
          <w:bCs/>
        </w:rPr>
      </w:pPr>
    </w:p>
    <w:p w14:paraId="4C09DC5E" w14:textId="77777777" w:rsidR="002659A0" w:rsidRDefault="002659A0">
      <w:pPr>
        <w:rPr>
          <w:b/>
          <w:bCs/>
        </w:rPr>
      </w:pPr>
    </w:p>
    <w:p w14:paraId="10B4962F" w14:textId="79123F0D" w:rsidR="002659A0" w:rsidRDefault="002659A0" w:rsidP="00392325">
      <w:pPr>
        <w:jc w:val="center"/>
        <w:rPr>
          <w:b/>
          <w:bCs/>
        </w:rPr>
      </w:pPr>
      <w:r>
        <w:rPr>
          <w:b/>
          <w:bCs/>
        </w:rPr>
        <w:t>Class Diagram</w:t>
      </w:r>
    </w:p>
    <w:p w14:paraId="2760B6B6" w14:textId="38B325CE" w:rsidR="002659A0" w:rsidRDefault="002659A0">
      <w:pPr>
        <w:rPr>
          <w:b/>
          <w:bCs/>
        </w:rPr>
      </w:pPr>
      <w:r w:rsidRPr="002659A0">
        <w:rPr>
          <w:b/>
          <w:bCs/>
          <w:noProof/>
        </w:rPr>
        <w:lastRenderedPageBreak/>
        <w:drawing>
          <wp:inline distT="0" distB="0" distL="0" distR="0" wp14:anchorId="4BBE1272" wp14:editId="36B4238C">
            <wp:extent cx="5943600" cy="553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2464" w14:textId="77777777" w:rsidR="002659A0" w:rsidRDefault="002659A0">
      <w:pPr>
        <w:rPr>
          <w:b/>
          <w:bCs/>
        </w:rPr>
      </w:pPr>
    </w:p>
    <w:p w14:paraId="052055DA" w14:textId="77777777" w:rsidR="002659A0" w:rsidRDefault="002659A0">
      <w:pPr>
        <w:rPr>
          <w:b/>
          <w:bCs/>
        </w:rPr>
      </w:pPr>
    </w:p>
    <w:p w14:paraId="46655B53" w14:textId="77777777" w:rsidR="002659A0" w:rsidRDefault="002659A0">
      <w:pPr>
        <w:rPr>
          <w:b/>
          <w:bCs/>
        </w:rPr>
      </w:pPr>
    </w:p>
    <w:p w14:paraId="08D6CFBD" w14:textId="682DF6E3" w:rsidR="002659A0" w:rsidRDefault="002659A0" w:rsidP="00392325">
      <w:pPr>
        <w:jc w:val="center"/>
        <w:rPr>
          <w:b/>
          <w:bCs/>
        </w:rPr>
      </w:pPr>
      <w:r>
        <w:rPr>
          <w:b/>
          <w:bCs/>
        </w:rPr>
        <w:t>Use Case Diagram</w:t>
      </w:r>
    </w:p>
    <w:p w14:paraId="0B01FA43" w14:textId="61C7F014" w:rsidR="002659A0" w:rsidRPr="002659A0" w:rsidRDefault="002659A0">
      <w:pPr>
        <w:rPr>
          <w:b/>
          <w:bCs/>
        </w:rPr>
      </w:pPr>
      <w:r w:rsidRPr="002659A0">
        <w:rPr>
          <w:b/>
          <w:bCs/>
          <w:noProof/>
        </w:rPr>
        <w:lastRenderedPageBreak/>
        <w:drawing>
          <wp:inline distT="0" distB="0" distL="0" distR="0" wp14:anchorId="4E5218B0" wp14:editId="2E86977E">
            <wp:extent cx="5943600" cy="4166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A0" w:rsidRPr="0026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0"/>
    <w:rsid w:val="002659A0"/>
    <w:rsid w:val="00392325"/>
    <w:rsid w:val="00645252"/>
    <w:rsid w:val="006D3D74"/>
    <w:rsid w:val="0083569A"/>
    <w:rsid w:val="00A9204E"/>
    <w:rsid w:val="00B6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BB47"/>
  <w15:chartTrackingRefBased/>
  <w15:docId w15:val="{0102F7D2-A988-4A98-A4D1-DBB9335D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9A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标题 5 字符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e">
    <w:name w:val="明显引用 字符"/>
    <w:basedOn w:val="a0"/>
    <w:link w:val="ad"/>
    <w:uiPriority w:val="30"/>
    <w:rsid w:val="00645252"/>
    <w:rPr>
      <w:i/>
      <w:iCs/>
      <w:color w:val="1F4E79" w:themeColor="accent1" w:themeShade="80"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3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45252"/>
    <w:rPr>
      <w:rFonts w:ascii="Segoe UI" w:hAnsi="Segoe UI" w:cs="Segoe UI"/>
      <w:szCs w:val="18"/>
    </w:rPr>
  </w:style>
  <w:style w:type="paragraph" w:styleId="af7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45252"/>
    <w:rPr>
      <w:szCs w:val="16"/>
    </w:rPr>
  </w:style>
  <w:style w:type="character" w:styleId="af8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45252"/>
    <w:rPr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645252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4525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645252"/>
    <w:rPr>
      <w:b/>
      <w:bCs/>
      <w:szCs w:val="20"/>
    </w:rPr>
  </w:style>
  <w:style w:type="paragraph" w:styleId="afd">
    <w:name w:val="Document Map"/>
    <w:basedOn w:val="a"/>
    <w:link w:val="afe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e">
    <w:name w:val="文档结构图 字符"/>
    <w:basedOn w:val="a0"/>
    <w:link w:val="afd"/>
    <w:uiPriority w:val="99"/>
    <w:semiHidden/>
    <w:rsid w:val="00645252"/>
    <w:rPr>
      <w:rFonts w:ascii="Segoe UI" w:hAnsi="Segoe UI" w:cs="Segoe UI"/>
      <w:szCs w:val="16"/>
    </w:rPr>
  </w:style>
  <w:style w:type="paragraph" w:styleId="aff">
    <w:name w:val="end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尾注文本 字符"/>
    <w:basedOn w:val="a0"/>
    <w:link w:val="aff"/>
    <w:uiPriority w:val="99"/>
    <w:semiHidden/>
    <w:rsid w:val="00645252"/>
    <w:rPr>
      <w:szCs w:val="20"/>
    </w:rPr>
  </w:style>
  <w:style w:type="paragraph" w:styleId="aff1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"/>
    <w:link w:val="aff3"/>
    <w:uiPriority w:val="99"/>
    <w:semiHidden/>
    <w:unhideWhenUsed/>
    <w:rsid w:val="00645252"/>
    <w:rPr>
      <w:szCs w:val="20"/>
    </w:rPr>
  </w:style>
  <w:style w:type="character" w:customStyle="1" w:styleId="aff3">
    <w:name w:val="脚注文本 字符"/>
    <w:basedOn w:val="a0"/>
    <w:link w:val="aff2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5">
    <w:name w:val="宏文本 字符"/>
    <w:basedOn w:val="a0"/>
    <w:link w:val="aff4"/>
    <w:uiPriority w:val="99"/>
    <w:semiHidden/>
    <w:rsid w:val="00645252"/>
    <w:rPr>
      <w:rFonts w:ascii="Consolas" w:hAnsi="Consolas"/>
      <w:szCs w:val="20"/>
    </w:rPr>
  </w:style>
  <w:style w:type="paragraph" w:styleId="aff6">
    <w:name w:val="Plain Text"/>
    <w:basedOn w:val="a"/>
    <w:link w:val="aff7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7">
    <w:name w:val="纯文本 字符"/>
    <w:basedOn w:val="a0"/>
    <w:link w:val="aff6"/>
    <w:uiPriority w:val="99"/>
    <w:semiHidden/>
    <w:rsid w:val="00645252"/>
    <w:rPr>
      <w:rFonts w:ascii="Consolas" w:hAnsi="Consolas"/>
      <w:szCs w:val="21"/>
    </w:rPr>
  </w:style>
  <w:style w:type="character" w:styleId="aff8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9">
    <w:name w:val="header"/>
    <w:basedOn w:val="a"/>
    <w:link w:val="affa"/>
    <w:uiPriority w:val="99"/>
    <w:semiHidden/>
    <w:unhideWhenUsed/>
    <w:rsid w:val="006D3D74"/>
  </w:style>
  <w:style w:type="character" w:customStyle="1" w:styleId="affa">
    <w:name w:val="页眉 字符"/>
    <w:basedOn w:val="a0"/>
    <w:link w:val="aff9"/>
    <w:uiPriority w:val="99"/>
    <w:semiHidden/>
    <w:rsid w:val="006D3D74"/>
  </w:style>
  <w:style w:type="paragraph" w:styleId="affb">
    <w:name w:val="footer"/>
    <w:basedOn w:val="a"/>
    <w:link w:val="affc"/>
    <w:uiPriority w:val="99"/>
    <w:semiHidden/>
    <w:unhideWhenUsed/>
    <w:rsid w:val="006D3D74"/>
  </w:style>
  <w:style w:type="character" w:customStyle="1" w:styleId="affc">
    <w:name w:val="页脚 字符"/>
    <w:basedOn w:val="a0"/>
    <w:link w:val="affb"/>
    <w:uiPriority w:val="99"/>
    <w:semiHidden/>
    <w:rsid w:val="006D3D74"/>
  </w:style>
  <w:style w:type="paragraph" w:styleId="TOC9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C:\Users\peder\AppData\Roaming\Microsoft\Templates\Single spaced (blank).dotx</Template>
  <TotalTime>26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Pederson</dc:creator>
  <cp:keywords/>
  <dc:description/>
  <cp:lastModifiedBy>Chen, Chen</cp:lastModifiedBy>
  <cp:revision>3</cp:revision>
  <dcterms:created xsi:type="dcterms:W3CDTF">2020-11-10T19:09:00Z</dcterms:created>
  <dcterms:modified xsi:type="dcterms:W3CDTF">2021-11-11T17:19:00Z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