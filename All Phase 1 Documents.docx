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DC58" w14:textId="3F27DB5C" w:rsidR="00571939" w:rsidRDefault="00571939" w:rsidP="009F4B26">
      <w:pPr>
        <w:jc w:val="center"/>
        <w:rPr>
          <w:b/>
          <w:bCs/>
        </w:rPr>
      </w:pPr>
      <w:r>
        <w:rPr>
          <w:b/>
          <w:bCs/>
        </w:rPr>
        <w:t>Business Model</w:t>
      </w:r>
    </w:p>
    <w:p w14:paraId="77171E8D" w14:textId="4CFC0806" w:rsidR="00571939" w:rsidRDefault="00571939">
      <w:pPr>
        <w:rPr>
          <w:b/>
          <w:bCs/>
        </w:rPr>
      </w:pPr>
    </w:p>
    <w:p w14:paraId="76BB0973" w14:textId="77777777" w:rsidR="00571939" w:rsidRPr="0082445F" w:rsidRDefault="00571939" w:rsidP="00571939">
      <w:pPr>
        <w:rPr>
          <w:b/>
          <w:bCs/>
        </w:rPr>
      </w:pPr>
      <w:r w:rsidRPr="0082445F">
        <w:rPr>
          <w:b/>
          <w:bCs/>
        </w:rPr>
        <w:t>System Objective</w:t>
      </w:r>
    </w:p>
    <w:p w14:paraId="00667465" w14:textId="46586DD7" w:rsidR="00571939" w:rsidRDefault="00571939" w:rsidP="00571939">
      <w:r>
        <w:t xml:space="preserve">The objective of the new system is to provide </w:t>
      </w:r>
      <w:proofErr w:type="gramStart"/>
      <w:r>
        <w:t>an</w:t>
      </w:r>
      <w:proofErr w:type="gramEnd"/>
      <w:r>
        <w:t xml:space="preserve"> system for the employees that keeps track of the booking </w:t>
      </w:r>
    </w:p>
    <w:p w14:paraId="758C04A7" w14:textId="77777777" w:rsidR="00571939" w:rsidRDefault="00571939" w:rsidP="00571939"/>
    <w:p w14:paraId="179B8331" w14:textId="77777777" w:rsidR="00571939" w:rsidRDefault="00571939" w:rsidP="00571939">
      <w:pPr>
        <w:rPr>
          <w:b/>
          <w:bCs/>
        </w:rPr>
      </w:pPr>
      <w:r w:rsidRPr="004A4744">
        <w:rPr>
          <w:b/>
          <w:bCs/>
        </w:rPr>
        <w:t>Business Benefits</w:t>
      </w:r>
    </w:p>
    <w:p w14:paraId="4404AEB7" w14:textId="77777777" w:rsidR="00571939" w:rsidRDefault="00571939" w:rsidP="00571939">
      <w:pPr>
        <w:rPr>
          <w:b/>
          <w:bCs/>
        </w:rPr>
      </w:pPr>
    </w:p>
    <w:p w14:paraId="02AF7A00" w14:textId="77777777" w:rsidR="00571939" w:rsidRPr="00947E44" w:rsidRDefault="00571939" w:rsidP="00571939">
      <w:r>
        <w:t>The primary benefits to this system are:</w:t>
      </w:r>
    </w:p>
    <w:p w14:paraId="20E80B79" w14:textId="77777777" w:rsidR="00571939" w:rsidRDefault="00571939" w:rsidP="00571939">
      <w:pPr>
        <w:rPr>
          <w:b/>
          <w:bCs/>
        </w:rPr>
      </w:pPr>
    </w:p>
    <w:p w14:paraId="010CE0A7" w14:textId="77777777" w:rsidR="00571939" w:rsidRDefault="00571939" w:rsidP="00571939">
      <w:pPr>
        <w:pStyle w:val="affd"/>
        <w:numPr>
          <w:ilvl w:val="0"/>
          <w:numId w:val="24"/>
        </w:numPr>
      </w:pPr>
      <w:r>
        <w:t>Timed Saved</w:t>
      </w:r>
    </w:p>
    <w:p w14:paraId="661319EB" w14:textId="77777777" w:rsidR="00571939" w:rsidRDefault="00571939" w:rsidP="00571939">
      <w:pPr>
        <w:pStyle w:val="affd"/>
        <w:numPr>
          <w:ilvl w:val="1"/>
          <w:numId w:val="24"/>
        </w:numPr>
      </w:pPr>
      <w:r>
        <w:t>Less time spent on writing on paper</w:t>
      </w:r>
    </w:p>
    <w:p w14:paraId="05D62F82" w14:textId="77777777" w:rsidR="00571939" w:rsidRDefault="00571939" w:rsidP="00571939">
      <w:pPr>
        <w:pStyle w:val="affd"/>
        <w:numPr>
          <w:ilvl w:val="1"/>
          <w:numId w:val="24"/>
        </w:numPr>
      </w:pPr>
      <w:r>
        <w:t>Less time spent on organizing papers that you need</w:t>
      </w:r>
    </w:p>
    <w:p w14:paraId="04E932B8" w14:textId="77777777" w:rsidR="00571939" w:rsidRDefault="00571939" w:rsidP="00571939">
      <w:pPr>
        <w:pStyle w:val="affd"/>
        <w:numPr>
          <w:ilvl w:val="1"/>
          <w:numId w:val="24"/>
        </w:numPr>
      </w:pPr>
      <w:r>
        <w:t>Less time spent on looking for the booking system</w:t>
      </w:r>
    </w:p>
    <w:p w14:paraId="014B81EF" w14:textId="77777777" w:rsidR="00571939" w:rsidRDefault="00571939" w:rsidP="00571939">
      <w:pPr>
        <w:pStyle w:val="affd"/>
        <w:numPr>
          <w:ilvl w:val="0"/>
          <w:numId w:val="24"/>
        </w:numPr>
      </w:pPr>
      <w:r>
        <w:t>Flexibility</w:t>
      </w:r>
    </w:p>
    <w:p w14:paraId="48C44D12" w14:textId="77777777" w:rsidR="00571939" w:rsidRDefault="00571939" w:rsidP="00571939">
      <w:pPr>
        <w:pStyle w:val="affd"/>
        <w:numPr>
          <w:ilvl w:val="1"/>
          <w:numId w:val="24"/>
        </w:numPr>
      </w:pPr>
      <w:r>
        <w:t>Can access system from any computer with program on it</w:t>
      </w:r>
    </w:p>
    <w:p w14:paraId="2DCD7B91" w14:textId="77777777" w:rsidR="00571939" w:rsidRDefault="00571939" w:rsidP="00571939">
      <w:pPr>
        <w:pStyle w:val="affd"/>
        <w:numPr>
          <w:ilvl w:val="1"/>
          <w:numId w:val="24"/>
        </w:numPr>
      </w:pPr>
      <w:r>
        <w:t xml:space="preserve">Easily edited mistakes </w:t>
      </w:r>
    </w:p>
    <w:p w14:paraId="3F0A2851" w14:textId="77777777" w:rsidR="00571939" w:rsidRDefault="00571939" w:rsidP="00571939">
      <w:pPr>
        <w:pStyle w:val="affd"/>
        <w:numPr>
          <w:ilvl w:val="1"/>
          <w:numId w:val="24"/>
        </w:numPr>
      </w:pPr>
      <w:r>
        <w:t>Easily deleted entries</w:t>
      </w:r>
    </w:p>
    <w:p w14:paraId="03B97F93" w14:textId="77777777" w:rsidR="00571939" w:rsidRDefault="00571939" w:rsidP="00571939">
      <w:pPr>
        <w:pStyle w:val="affd"/>
        <w:numPr>
          <w:ilvl w:val="0"/>
          <w:numId w:val="24"/>
        </w:numPr>
      </w:pPr>
      <w:r>
        <w:t>Security</w:t>
      </w:r>
    </w:p>
    <w:p w14:paraId="7E5FDD33" w14:textId="77777777" w:rsidR="00571939" w:rsidRDefault="00571939" w:rsidP="00571939">
      <w:pPr>
        <w:pStyle w:val="affd"/>
        <w:numPr>
          <w:ilvl w:val="1"/>
          <w:numId w:val="24"/>
        </w:numPr>
      </w:pPr>
      <w:r>
        <w:t>You won’t to lose your system</w:t>
      </w:r>
    </w:p>
    <w:p w14:paraId="3EB5F393" w14:textId="77777777" w:rsidR="00571939" w:rsidRDefault="00571939" w:rsidP="00571939">
      <w:pPr>
        <w:pStyle w:val="affd"/>
        <w:numPr>
          <w:ilvl w:val="1"/>
          <w:numId w:val="24"/>
        </w:numPr>
      </w:pPr>
      <w:r>
        <w:t>Saved on computers</w:t>
      </w:r>
    </w:p>
    <w:p w14:paraId="654E2697" w14:textId="77777777" w:rsidR="00571939" w:rsidRDefault="00571939" w:rsidP="00571939">
      <w:pPr>
        <w:pStyle w:val="affd"/>
        <w:numPr>
          <w:ilvl w:val="1"/>
          <w:numId w:val="24"/>
        </w:numPr>
      </w:pPr>
      <w:r>
        <w:t>You won’t destroy the new system</w:t>
      </w:r>
    </w:p>
    <w:p w14:paraId="022B670B" w14:textId="77777777" w:rsidR="00571939" w:rsidRDefault="00571939" w:rsidP="00571939"/>
    <w:p w14:paraId="561CD1F5" w14:textId="77777777" w:rsidR="00571939" w:rsidRDefault="00571939" w:rsidP="00571939"/>
    <w:p w14:paraId="2AAF905B" w14:textId="77777777" w:rsidR="00571939" w:rsidRDefault="00571939" w:rsidP="00571939">
      <w:pPr>
        <w:rPr>
          <w:b/>
          <w:bCs/>
        </w:rPr>
      </w:pPr>
      <w:r w:rsidRPr="00947E44">
        <w:rPr>
          <w:b/>
          <w:bCs/>
        </w:rPr>
        <w:t xml:space="preserve">System Capabilities </w:t>
      </w:r>
    </w:p>
    <w:p w14:paraId="2C41B034" w14:textId="77777777" w:rsidR="00571939" w:rsidRDefault="00571939" w:rsidP="00571939">
      <w:pPr>
        <w:rPr>
          <w:b/>
          <w:bCs/>
        </w:rPr>
      </w:pPr>
    </w:p>
    <w:p w14:paraId="6F1176C1" w14:textId="77777777" w:rsidR="00571939" w:rsidRDefault="00571939" w:rsidP="00571939">
      <w:r w:rsidRPr="00947E44">
        <w:rPr>
          <w:b/>
          <w:bCs/>
        </w:rPr>
        <w:t xml:space="preserve"> </w:t>
      </w:r>
      <w:r>
        <w:t>To achieve the previous benefits, our system will:</w:t>
      </w:r>
    </w:p>
    <w:p w14:paraId="0C05CF57" w14:textId="77777777" w:rsidR="00571939" w:rsidRDefault="00571939" w:rsidP="00571939"/>
    <w:p w14:paraId="55EFEE95" w14:textId="77777777" w:rsidR="00571939" w:rsidRDefault="00571939" w:rsidP="00571939">
      <w:pPr>
        <w:pStyle w:val="affd"/>
        <w:numPr>
          <w:ilvl w:val="0"/>
          <w:numId w:val="25"/>
        </w:numPr>
      </w:pPr>
      <w:r>
        <w:t>Basic Interface</w:t>
      </w:r>
    </w:p>
    <w:p w14:paraId="70A0A9E2" w14:textId="77777777" w:rsidR="00571939" w:rsidRDefault="00571939" w:rsidP="00571939">
      <w:pPr>
        <w:pStyle w:val="affd"/>
        <w:numPr>
          <w:ilvl w:val="1"/>
          <w:numId w:val="25"/>
        </w:numPr>
      </w:pPr>
      <w:r>
        <w:t>Basic</w:t>
      </w:r>
    </w:p>
    <w:p w14:paraId="5EA2488C" w14:textId="77777777" w:rsidR="00571939" w:rsidRDefault="00571939" w:rsidP="00571939">
      <w:pPr>
        <w:pStyle w:val="affd"/>
        <w:numPr>
          <w:ilvl w:val="1"/>
          <w:numId w:val="25"/>
        </w:numPr>
      </w:pPr>
      <w:r>
        <w:t>Easily Understood</w:t>
      </w:r>
    </w:p>
    <w:p w14:paraId="12C61008" w14:textId="77777777" w:rsidR="00571939" w:rsidRDefault="00571939" w:rsidP="00571939">
      <w:pPr>
        <w:pStyle w:val="affd"/>
        <w:numPr>
          <w:ilvl w:val="1"/>
          <w:numId w:val="25"/>
        </w:numPr>
      </w:pPr>
      <w:r>
        <w:t>Uses Microsoft SQL Sever</w:t>
      </w:r>
    </w:p>
    <w:p w14:paraId="5361CF55" w14:textId="77777777" w:rsidR="00571939" w:rsidRDefault="00571939" w:rsidP="00571939">
      <w:pPr>
        <w:pStyle w:val="affd"/>
        <w:numPr>
          <w:ilvl w:val="0"/>
          <w:numId w:val="25"/>
        </w:numPr>
      </w:pPr>
      <w:r>
        <w:t>Easily fixed mistakes</w:t>
      </w:r>
    </w:p>
    <w:p w14:paraId="6A5BD435" w14:textId="77777777" w:rsidR="00571939" w:rsidRDefault="00571939" w:rsidP="00571939">
      <w:pPr>
        <w:pStyle w:val="affd"/>
        <w:numPr>
          <w:ilvl w:val="1"/>
          <w:numId w:val="25"/>
        </w:numPr>
      </w:pPr>
      <w:r>
        <w:t>Edit functionality</w:t>
      </w:r>
    </w:p>
    <w:p w14:paraId="5FE8D769" w14:textId="77777777" w:rsidR="00571939" w:rsidRDefault="00571939" w:rsidP="00571939">
      <w:pPr>
        <w:pStyle w:val="affd"/>
        <w:numPr>
          <w:ilvl w:val="1"/>
          <w:numId w:val="25"/>
        </w:numPr>
      </w:pPr>
      <w:r>
        <w:t>Add functionality</w:t>
      </w:r>
    </w:p>
    <w:p w14:paraId="029CAF0A" w14:textId="77777777" w:rsidR="00571939" w:rsidRDefault="00571939" w:rsidP="00571939">
      <w:pPr>
        <w:pStyle w:val="affd"/>
        <w:numPr>
          <w:ilvl w:val="1"/>
          <w:numId w:val="25"/>
        </w:numPr>
      </w:pPr>
      <w:r>
        <w:t>Delete functionality</w:t>
      </w:r>
    </w:p>
    <w:p w14:paraId="4FF3C895" w14:textId="77777777" w:rsidR="00571939" w:rsidRDefault="00571939" w:rsidP="00571939">
      <w:pPr>
        <w:pStyle w:val="affd"/>
        <w:numPr>
          <w:ilvl w:val="1"/>
          <w:numId w:val="25"/>
        </w:numPr>
      </w:pPr>
      <w:r>
        <w:t>Show all functionality</w:t>
      </w:r>
    </w:p>
    <w:p w14:paraId="5662CD94" w14:textId="77777777" w:rsidR="00571939" w:rsidRDefault="00571939" w:rsidP="00571939">
      <w:pPr>
        <w:pStyle w:val="affd"/>
        <w:numPr>
          <w:ilvl w:val="0"/>
          <w:numId w:val="25"/>
        </w:numPr>
      </w:pPr>
      <w:r>
        <w:t>Cost</w:t>
      </w:r>
    </w:p>
    <w:p w14:paraId="27758241" w14:textId="003FFE3D" w:rsidR="00571939" w:rsidRDefault="00571939" w:rsidP="00571939">
      <w:pPr>
        <w:pStyle w:val="affd"/>
        <w:numPr>
          <w:ilvl w:val="1"/>
          <w:numId w:val="25"/>
        </w:numPr>
      </w:pPr>
      <w:r>
        <w:t>Free Options</w:t>
      </w:r>
    </w:p>
    <w:p w14:paraId="6212C922" w14:textId="77777777" w:rsidR="00571939" w:rsidRDefault="00571939" w:rsidP="00571939">
      <w:pPr>
        <w:pStyle w:val="affd"/>
        <w:numPr>
          <w:ilvl w:val="1"/>
          <w:numId w:val="25"/>
        </w:numPr>
      </w:pPr>
      <w:r>
        <w:t>Or a few hundred dollars</w:t>
      </w:r>
    </w:p>
    <w:p w14:paraId="05BB0F2C" w14:textId="77777777" w:rsidR="00571939" w:rsidRDefault="00571939" w:rsidP="00571939">
      <w:pPr>
        <w:pStyle w:val="affd"/>
        <w:numPr>
          <w:ilvl w:val="0"/>
          <w:numId w:val="25"/>
        </w:numPr>
      </w:pPr>
      <w:r>
        <w:t>Expandable</w:t>
      </w:r>
    </w:p>
    <w:p w14:paraId="7441BB16" w14:textId="77777777" w:rsidR="00571939" w:rsidRDefault="00571939" w:rsidP="00571939">
      <w:pPr>
        <w:pStyle w:val="affd"/>
        <w:numPr>
          <w:ilvl w:val="1"/>
          <w:numId w:val="25"/>
        </w:numPr>
      </w:pPr>
      <w:r>
        <w:t>Easily expanded if company grows</w:t>
      </w:r>
    </w:p>
    <w:p w14:paraId="18B32C5D" w14:textId="77777777" w:rsidR="00571939" w:rsidRDefault="00571939" w:rsidP="00571939"/>
    <w:p w14:paraId="2CB99885" w14:textId="77777777" w:rsidR="00571939" w:rsidRDefault="00571939" w:rsidP="00571939"/>
    <w:p w14:paraId="671CEAA6" w14:textId="77777777" w:rsidR="00571939" w:rsidRDefault="00571939" w:rsidP="00571939">
      <w:pPr>
        <w:pStyle w:val="affd"/>
        <w:numPr>
          <w:ilvl w:val="0"/>
          <w:numId w:val="25"/>
        </w:numPr>
      </w:pPr>
      <w:r>
        <w:t>Organization</w:t>
      </w:r>
    </w:p>
    <w:p w14:paraId="5B62D551" w14:textId="77777777" w:rsidR="00571939" w:rsidRDefault="00571939" w:rsidP="00571939">
      <w:pPr>
        <w:pStyle w:val="affd"/>
        <w:numPr>
          <w:ilvl w:val="1"/>
          <w:numId w:val="25"/>
        </w:numPr>
      </w:pPr>
      <w:r>
        <w:t>Can be printed if needed</w:t>
      </w:r>
    </w:p>
    <w:p w14:paraId="13096772" w14:textId="4287884A" w:rsidR="00571939" w:rsidRPr="009F4B26" w:rsidRDefault="00571939" w:rsidP="009F4B26">
      <w:pPr>
        <w:pStyle w:val="affd"/>
        <w:numPr>
          <w:ilvl w:val="1"/>
          <w:numId w:val="25"/>
        </w:numPr>
      </w:pPr>
      <w:r>
        <w:t>Put in tables</w:t>
      </w:r>
    </w:p>
    <w:p w14:paraId="7582FC42" w14:textId="30FC0026" w:rsidR="00571939" w:rsidRDefault="00571939">
      <w:pPr>
        <w:rPr>
          <w:b/>
          <w:bCs/>
        </w:rPr>
      </w:pPr>
    </w:p>
    <w:p w14:paraId="5B4A299C" w14:textId="77777777" w:rsidR="00571939" w:rsidRDefault="00571939" w:rsidP="00571939">
      <w:pPr>
        <w:rPr>
          <w:b/>
          <w:bCs/>
          <w:sz w:val="28"/>
          <w:szCs w:val="28"/>
        </w:rPr>
      </w:pPr>
      <w:r>
        <w:rPr>
          <w:b/>
          <w:bCs/>
          <w:sz w:val="28"/>
          <w:szCs w:val="28"/>
        </w:rPr>
        <w:t>Business Vision Statement</w:t>
      </w:r>
    </w:p>
    <w:p w14:paraId="472B21D5" w14:textId="77777777" w:rsidR="00571939" w:rsidRPr="00195E07" w:rsidRDefault="00571939" w:rsidP="00571939">
      <w:r>
        <w:t>Country Travel Store wants to effectively provide a travel service to people who want help planning their trips, and who also want someone to call if something goes wrong.</w:t>
      </w:r>
    </w:p>
    <w:p w14:paraId="5CBDD240" w14:textId="77777777" w:rsidR="00571939" w:rsidRDefault="00571939" w:rsidP="00571939">
      <w:pPr>
        <w:rPr>
          <w:b/>
          <w:bCs/>
          <w:sz w:val="28"/>
          <w:szCs w:val="28"/>
        </w:rPr>
      </w:pPr>
    </w:p>
    <w:p w14:paraId="7937D456" w14:textId="77777777" w:rsidR="00571939" w:rsidRDefault="00571939" w:rsidP="00571939">
      <w:pPr>
        <w:rPr>
          <w:b/>
          <w:bCs/>
          <w:sz w:val="28"/>
          <w:szCs w:val="28"/>
        </w:rPr>
      </w:pPr>
      <w:r>
        <w:rPr>
          <w:b/>
          <w:bCs/>
          <w:sz w:val="28"/>
          <w:szCs w:val="28"/>
        </w:rPr>
        <w:t>Business Need Statement</w:t>
      </w:r>
    </w:p>
    <w:p w14:paraId="6DD9E771" w14:textId="56ABC8CE" w:rsidR="00571939" w:rsidRDefault="00571939" w:rsidP="00571939">
      <w:r>
        <w:t xml:space="preserve">Country Travel Store is a </w:t>
      </w:r>
      <w:r w:rsidR="009F4B26">
        <w:t xml:space="preserve">travel </w:t>
      </w:r>
      <w:r>
        <w:t xml:space="preserve">company </w:t>
      </w:r>
      <w:r w:rsidR="009F4B26">
        <w:t xml:space="preserve">established in </w:t>
      </w:r>
      <w:r>
        <w:t>1982</w:t>
      </w:r>
      <w:r w:rsidR="009F4B26">
        <w:t xml:space="preserve">. </w:t>
      </w:r>
      <w:r>
        <w:t>The main reason why people use this Travel Store is because their demographic is usually older people, and those people if something goes wrong on the trip, they want somebody they can call if something starts to go wrong. If that is the case the representative, then tries and solves the problem. They also partner with things like Airlines or other travel companies so that they can give their customers better deals, while also making money.</w:t>
      </w:r>
    </w:p>
    <w:p w14:paraId="5B90D229" w14:textId="77777777" w:rsidR="00571939" w:rsidRDefault="00571939" w:rsidP="00571939"/>
    <w:p w14:paraId="5DDB4F53" w14:textId="16EE865C" w:rsidR="00571939" w:rsidRDefault="00571939" w:rsidP="00571939">
      <w:r>
        <w:t xml:space="preserve">This Business was started in the 1980’s so travel companies were more needed and prevalent back then, so in the past there used to be 5-8 representatives at a time, but </w:t>
      </w:r>
      <w:r w:rsidR="009F4B26">
        <w:t>currently</w:t>
      </w:r>
      <w:r>
        <w:t xml:space="preserve"> </w:t>
      </w:r>
      <w:r w:rsidR="009F4B26">
        <w:t xml:space="preserve">the manager of Country Travel Store </w:t>
      </w:r>
      <w:r>
        <w:t xml:space="preserve"> only employs one representative whose name is Nancy Olsen. Nancy’s schedule can vary in how busy it is, because the number of trips going on at once can also vary. But Nancy has told me that in the busy times she struggles to keep everything that she needs organized. </w:t>
      </w:r>
    </w:p>
    <w:p w14:paraId="417F1A97" w14:textId="77777777" w:rsidR="00571939" w:rsidRDefault="00571939" w:rsidP="00571939"/>
    <w:p w14:paraId="442BDADD" w14:textId="077AF234" w:rsidR="00571939" w:rsidRPr="00195E07" w:rsidRDefault="00571939" w:rsidP="00571939">
      <w:r>
        <w:t>That leads me to the main issue at hand. Right now, in the busy months Nancy has a lot of paper systems she has to keep organized and managed. So,</w:t>
      </w:r>
      <w:r w:rsidR="009F4B26">
        <w:t xml:space="preserve"> l</w:t>
      </w:r>
      <w:r>
        <w:t xml:space="preserve"> decided that </w:t>
      </w:r>
      <w:r w:rsidR="009F4B26">
        <w:t>l</w:t>
      </w:r>
      <w:r>
        <w:t xml:space="preserve"> would help them design a system that can help them keep their booking system electronically. The system will allow easy viewing of all past expenses, and it will allow easy editing of entry mistakes and it will allow easy adding mor entries to the system. This will also save space because old paper can be thrown away and new papers do not need to be created, because it will be stored electronically. </w:t>
      </w:r>
    </w:p>
    <w:p w14:paraId="4E9E7A43" w14:textId="6178191D" w:rsidR="00571939" w:rsidRDefault="00571939">
      <w:pPr>
        <w:rPr>
          <w:b/>
          <w:bCs/>
        </w:rPr>
      </w:pPr>
    </w:p>
    <w:p w14:paraId="6BBF81B4" w14:textId="2CDFD266" w:rsidR="00571939" w:rsidRDefault="00571939">
      <w:pPr>
        <w:rPr>
          <w:b/>
          <w:bCs/>
        </w:rPr>
      </w:pPr>
    </w:p>
    <w:p w14:paraId="21975E36" w14:textId="4705F836" w:rsidR="00571939" w:rsidRDefault="00571939">
      <w:pPr>
        <w:rPr>
          <w:b/>
          <w:bCs/>
        </w:rPr>
      </w:pPr>
    </w:p>
    <w:p w14:paraId="61279D71" w14:textId="47CFEFC9" w:rsidR="00571939" w:rsidRDefault="00571939">
      <w:pPr>
        <w:rPr>
          <w:b/>
          <w:bCs/>
        </w:rPr>
      </w:pPr>
    </w:p>
    <w:p w14:paraId="782D875E" w14:textId="77777777" w:rsidR="00571939" w:rsidRDefault="00571939" w:rsidP="00571939">
      <w:pPr>
        <w:rPr>
          <w:b/>
          <w:bCs/>
        </w:rPr>
      </w:pPr>
      <w:r w:rsidRPr="008C6E72">
        <w:rPr>
          <w:b/>
          <w:bCs/>
        </w:rPr>
        <w:t>Stakeholders</w:t>
      </w:r>
    </w:p>
    <w:p w14:paraId="05AF2C25" w14:textId="77777777" w:rsidR="00571939" w:rsidRDefault="00571939" w:rsidP="00571939">
      <w:pPr>
        <w:rPr>
          <w:b/>
          <w:bCs/>
        </w:rPr>
      </w:pPr>
    </w:p>
    <w:p w14:paraId="0F2ED5E7" w14:textId="40BF3483" w:rsidR="00571939" w:rsidRPr="00571939" w:rsidRDefault="00571939">
      <w:pPr>
        <w:rPr>
          <w:b/>
          <w:bCs/>
        </w:rPr>
      </w:pPr>
      <w:r w:rsidRPr="008C6E72">
        <w:rPr>
          <w:b/>
          <w:bCs/>
          <w:noProof/>
        </w:rPr>
        <w:lastRenderedPageBreak/>
        <w:drawing>
          <wp:inline distT="0" distB="0" distL="0" distR="0" wp14:anchorId="024E673A" wp14:editId="343F702D">
            <wp:extent cx="5943600" cy="599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98845"/>
                    </a:xfrm>
                    <a:prstGeom prst="rect">
                      <a:avLst/>
                    </a:prstGeom>
                  </pic:spPr>
                </pic:pic>
              </a:graphicData>
            </a:graphic>
          </wp:inline>
        </w:drawing>
      </w:r>
    </w:p>
    <w:sectPr w:rsidR="00571939" w:rsidRPr="0057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834159"/>
    <w:multiLevelType w:val="hybridMultilevel"/>
    <w:tmpl w:val="8422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BCB1CD9"/>
    <w:multiLevelType w:val="hybridMultilevel"/>
    <w:tmpl w:val="C2945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4"/>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39"/>
    <w:rsid w:val="003A23FD"/>
    <w:rsid w:val="004E13C1"/>
    <w:rsid w:val="004F5BB6"/>
    <w:rsid w:val="00571939"/>
    <w:rsid w:val="00645252"/>
    <w:rsid w:val="006D3D74"/>
    <w:rsid w:val="0083569A"/>
    <w:rsid w:val="009F4B26"/>
    <w:rsid w:val="00A9204E"/>
    <w:rsid w:val="00E3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66BE"/>
  <w15:chartTrackingRefBased/>
  <w15:docId w15:val="{C2B90515-EC5A-48D4-B691-AF3631BB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69A"/>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标题 2 字符"/>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标题 3 字符"/>
    <w:basedOn w:val="a0"/>
    <w:link w:val="3"/>
    <w:uiPriority w:val="9"/>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标题 5 字符"/>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标题 6 字符"/>
    <w:basedOn w:val="a0"/>
    <w:link w:val="6"/>
    <w:uiPriority w:val="9"/>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numPr>
        <w:ilvl w:val="1"/>
      </w:numPr>
    </w:pPr>
    <w:rPr>
      <w:color w:val="5A5A5A" w:themeColor="text1" w:themeTint="A5"/>
      <w:spacing w:val="15"/>
    </w:rPr>
  </w:style>
  <w:style w:type="character" w:customStyle="1" w:styleId="a6">
    <w:name w:val="副标题 字符"/>
    <w:basedOn w:val="a0"/>
    <w:link w:val="a5"/>
    <w:uiPriority w:val="11"/>
    <w:rPr>
      <w:rFonts w:eastAsiaTheme="minorEastAsia"/>
      <w:color w:val="5A5A5A" w:themeColor="text1" w:themeTint="A5"/>
      <w:spacing w:val="15"/>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Pr>
      <w:b/>
      <w:bCs/>
    </w:rPr>
  </w:style>
  <w:style w:type="paragraph" w:styleId="ab">
    <w:name w:val="Quote"/>
    <w:basedOn w:val="a"/>
    <w:next w:val="a"/>
    <w:link w:val="ac"/>
    <w:uiPriority w:val="29"/>
    <w:qFormat/>
    <w:pPr>
      <w:spacing w:before="200"/>
      <w:ind w:left="864" w:right="864"/>
      <w:jc w:val="center"/>
    </w:pPr>
    <w:rPr>
      <w:i/>
      <w:iCs/>
      <w:color w:val="404040" w:themeColor="text1" w:themeTint="BF"/>
    </w:rPr>
  </w:style>
  <w:style w:type="character" w:customStyle="1" w:styleId="ac">
    <w:name w:val="引用 字符"/>
    <w:basedOn w:val="a0"/>
    <w:link w:val="ab"/>
    <w:uiPriority w:val="29"/>
    <w:rPr>
      <w:i/>
      <w:iCs/>
      <w:color w:val="404040" w:themeColor="text1" w:themeTint="BF"/>
    </w:rPr>
  </w:style>
  <w:style w:type="paragraph" w:styleId="ad">
    <w:name w:val="Intense Quote"/>
    <w:basedOn w:val="a"/>
    <w:next w:val="a"/>
    <w:link w:val="ae"/>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e">
    <w:name w:val="明显引用 字符"/>
    <w:basedOn w:val="a0"/>
    <w:link w:val="ad"/>
    <w:uiPriority w:val="30"/>
    <w:rsid w:val="00645252"/>
    <w:rPr>
      <w:i/>
      <w:iCs/>
      <w:color w:val="1F4E79" w:themeColor="accent1" w:themeShade="80"/>
    </w:rPr>
  </w:style>
  <w:style w:type="character" w:styleId="af">
    <w:name w:val="Subtle Reference"/>
    <w:basedOn w:val="a0"/>
    <w:uiPriority w:val="31"/>
    <w:qFormat/>
    <w:rPr>
      <w:smallCaps/>
      <w:color w:val="5A5A5A" w:themeColor="text1" w:themeTint="A5"/>
    </w:rPr>
  </w:style>
  <w:style w:type="character" w:styleId="af0">
    <w:name w:val="Intense Reference"/>
    <w:basedOn w:val="a0"/>
    <w:uiPriority w:val="32"/>
    <w:qFormat/>
    <w:rsid w:val="00645252"/>
    <w:rPr>
      <w:b/>
      <w:bCs/>
      <w:caps w:val="0"/>
      <w:smallCaps/>
      <w:color w:val="1F4E79" w:themeColor="accent1" w:themeShade="80"/>
      <w:spacing w:val="5"/>
    </w:rPr>
  </w:style>
  <w:style w:type="character" w:styleId="af1">
    <w:name w:val="Book Title"/>
    <w:basedOn w:val="a0"/>
    <w:uiPriority w:val="33"/>
    <w:qFormat/>
    <w:rPr>
      <w:b/>
      <w:bCs/>
      <w:i/>
      <w:iCs/>
      <w:spacing w:val="5"/>
    </w:rPr>
  </w:style>
  <w:style w:type="character" w:styleId="af2">
    <w:name w:val="Hyperlink"/>
    <w:basedOn w:val="a0"/>
    <w:uiPriority w:val="99"/>
    <w:unhideWhenUsed/>
    <w:rsid w:val="00645252"/>
    <w:rPr>
      <w:color w:val="1F4E79" w:themeColor="accent1" w:themeShade="80"/>
      <w:u w:val="single"/>
    </w:rPr>
  </w:style>
  <w:style w:type="character" w:styleId="af3">
    <w:name w:val="FollowedHyperlink"/>
    <w:basedOn w:val="a0"/>
    <w:uiPriority w:val="99"/>
    <w:unhideWhenUsed/>
    <w:rPr>
      <w:color w:val="954F72" w:themeColor="followedHyperlink"/>
      <w:u w:val="single"/>
    </w:rPr>
  </w:style>
  <w:style w:type="paragraph" w:styleId="af4">
    <w:name w:val="caption"/>
    <w:basedOn w:val="a"/>
    <w:next w:val="a"/>
    <w:uiPriority w:val="35"/>
    <w:unhideWhenUsed/>
    <w:qFormat/>
    <w:rsid w:val="00645252"/>
    <w:pPr>
      <w:spacing w:after="200"/>
    </w:pPr>
    <w:rPr>
      <w:i/>
      <w:iCs/>
      <w:color w:val="44546A" w:themeColor="text2"/>
      <w:szCs w:val="18"/>
    </w:rPr>
  </w:style>
  <w:style w:type="paragraph" w:styleId="af5">
    <w:name w:val="Balloon Text"/>
    <w:basedOn w:val="a"/>
    <w:link w:val="af6"/>
    <w:uiPriority w:val="99"/>
    <w:semiHidden/>
    <w:unhideWhenUsed/>
    <w:rsid w:val="00645252"/>
    <w:rPr>
      <w:rFonts w:ascii="Segoe UI" w:hAnsi="Segoe UI" w:cs="Segoe UI"/>
      <w:szCs w:val="18"/>
    </w:rPr>
  </w:style>
  <w:style w:type="character" w:customStyle="1" w:styleId="af6">
    <w:name w:val="批注框文本 字符"/>
    <w:basedOn w:val="a0"/>
    <w:link w:val="af5"/>
    <w:uiPriority w:val="99"/>
    <w:semiHidden/>
    <w:rsid w:val="00645252"/>
    <w:rPr>
      <w:rFonts w:ascii="Segoe UI" w:hAnsi="Segoe UI" w:cs="Segoe UI"/>
      <w:szCs w:val="18"/>
    </w:rPr>
  </w:style>
  <w:style w:type="paragraph" w:styleId="af7">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1">
    <w:name w:val="Body Text 3"/>
    <w:basedOn w:val="a"/>
    <w:link w:val="32"/>
    <w:uiPriority w:val="99"/>
    <w:semiHidden/>
    <w:unhideWhenUsed/>
    <w:rsid w:val="00645252"/>
    <w:pPr>
      <w:spacing w:after="120"/>
    </w:pPr>
    <w:rPr>
      <w:szCs w:val="16"/>
    </w:rPr>
  </w:style>
  <w:style w:type="character" w:customStyle="1" w:styleId="32">
    <w:name w:val="正文文本 3 字符"/>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szCs w:val="16"/>
    </w:rPr>
  </w:style>
  <w:style w:type="character" w:customStyle="1" w:styleId="34">
    <w:name w:val="正文文本缩进 3 字符"/>
    <w:basedOn w:val="a0"/>
    <w:link w:val="33"/>
    <w:uiPriority w:val="99"/>
    <w:semiHidden/>
    <w:rsid w:val="00645252"/>
    <w:rPr>
      <w:szCs w:val="16"/>
    </w:rPr>
  </w:style>
  <w:style w:type="character" w:styleId="af8">
    <w:name w:val="annotation reference"/>
    <w:basedOn w:val="a0"/>
    <w:uiPriority w:val="99"/>
    <w:semiHidden/>
    <w:unhideWhenUsed/>
    <w:rsid w:val="00645252"/>
    <w:rPr>
      <w:sz w:val="22"/>
      <w:szCs w:val="16"/>
    </w:rPr>
  </w:style>
  <w:style w:type="paragraph" w:styleId="af9">
    <w:name w:val="annotation text"/>
    <w:basedOn w:val="a"/>
    <w:link w:val="afa"/>
    <w:uiPriority w:val="99"/>
    <w:semiHidden/>
    <w:unhideWhenUsed/>
    <w:rsid w:val="00645252"/>
    <w:rPr>
      <w:szCs w:val="20"/>
    </w:rPr>
  </w:style>
  <w:style w:type="character" w:customStyle="1" w:styleId="afa">
    <w:name w:val="批注文字 字符"/>
    <w:basedOn w:val="a0"/>
    <w:link w:val="af9"/>
    <w:uiPriority w:val="99"/>
    <w:semiHidden/>
    <w:rsid w:val="00645252"/>
    <w:rPr>
      <w:szCs w:val="20"/>
    </w:rPr>
  </w:style>
  <w:style w:type="paragraph" w:styleId="afb">
    <w:name w:val="annotation subject"/>
    <w:basedOn w:val="af9"/>
    <w:next w:val="af9"/>
    <w:link w:val="afc"/>
    <w:uiPriority w:val="99"/>
    <w:semiHidden/>
    <w:unhideWhenUsed/>
    <w:rsid w:val="00645252"/>
    <w:rPr>
      <w:b/>
      <w:bCs/>
    </w:rPr>
  </w:style>
  <w:style w:type="character" w:customStyle="1" w:styleId="afc">
    <w:name w:val="批注主题 字符"/>
    <w:basedOn w:val="afa"/>
    <w:link w:val="afb"/>
    <w:uiPriority w:val="99"/>
    <w:semiHidden/>
    <w:rsid w:val="00645252"/>
    <w:rPr>
      <w:b/>
      <w:bCs/>
      <w:szCs w:val="20"/>
    </w:rPr>
  </w:style>
  <w:style w:type="paragraph" w:styleId="afd">
    <w:name w:val="Document Map"/>
    <w:basedOn w:val="a"/>
    <w:link w:val="afe"/>
    <w:uiPriority w:val="99"/>
    <w:semiHidden/>
    <w:unhideWhenUsed/>
    <w:rsid w:val="00645252"/>
    <w:rPr>
      <w:rFonts w:ascii="Segoe UI" w:hAnsi="Segoe UI" w:cs="Segoe UI"/>
      <w:szCs w:val="16"/>
    </w:rPr>
  </w:style>
  <w:style w:type="character" w:customStyle="1" w:styleId="afe">
    <w:name w:val="文档结构图 字符"/>
    <w:basedOn w:val="a0"/>
    <w:link w:val="afd"/>
    <w:uiPriority w:val="99"/>
    <w:semiHidden/>
    <w:rsid w:val="00645252"/>
    <w:rPr>
      <w:rFonts w:ascii="Segoe UI" w:hAnsi="Segoe UI" w:cs="Segoe UI"/>
      <w:szCs w:val="16"/>
    </w:rPr>
  </w:style>
  <w:style w:type="paragraph" w:styleId="aff">
    <w:name w:val="endnote text"/>
    <w:basedOn w:val="a"/>
    <w:link w:val="aff0"/>
    <w:uiPriority w:val="99"/>
    <w:semiHidden/>
    <w:unhideWhenUsed/>
    <w:rsid w:val="00645252"/>
    <w:rPr>
      <w:szCs w:val="20"/>
    </w:rPr>
  </w:style>
  <w:style w:type="character" w:customStyle="1" w:styleId="aff0">
    <w:name w:val="尾注文本 字符"/>
    <w:basedOn w:val="a0"/>
    <w:link w:val="aff"/>
    <w:uiPriority w:val="99"/>
    <w:semiHidden/>
    <w:rsid w:val="00645252"/>
    <w:rPr>
      <w:szCs w:val="20"/>
    </w:rPr>
  </w:style>
  <w:style w:type="paragraph" w:styleId="aff1">
    <w:name w:val="envelope return"/>
    <w:basedOn w:val="a"/>
    <w:uiPriority w:val="99"/>
    <w:semiHidden/>
    <w:unhideWhenUsed/>
    <w:rsid w:val="00645252"/>
    <w:rPr>
      <w:rFonts w:asciiTheme="majorHAnsi" w:eastAsiaTheme="majorEastAsia" w:hAnsiTheme="majorHAnsi" w:cstheme="majorBidi"/>
      <w:szCs w:val="20"/>
    </w:rPr>
  </w:style>
  <w:style w:type="paragraph" w:styleId="aff2">
    <w:name w:val="footnote text"/>
    <w:basedOn w:val="a"/>
    <w:link w:val="aff3"/>
    <w:uiPriority w:val="99"/>
    <w:semiHidden/>
    <w:unhideWhenUsed/>
    <w:rsid w:val="00645252"/>
    <w:rPr>
      <w:szCs w:val="20"/>
    </w:rPr>
  </w:style>
  <w:style w:type="character" w:customStyle="1" w:styleId="aff3">
    <w:name w:val="脚注文本 字符"/>
    <w:basedOn w:val="a0"/>
    <w:link w:val="aff2"/>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hAnsi="Consolas"/>
      <w:szCs w:val="20"/>
    </w:rPr>
  </w:style>
  <w:style w:type="character" w:customStyle="1" w:styleId="HTML2">
    <w:name w:val="HTML 预设格式 字符"/>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4">
    <w:name w:val="macro"/>
    <w:link w:val="aff5"/>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5">
    <w:name w:val="宏文本 字符"/>
    <w:basedOn w:val="a0"/>
    <w:link w:val="aff4"/>
    <w:uiPriority w:val="99"/>
    <w:semiHidden/>
    <w:rsid w:val="00645252"/>
    <w:rPr>
      <w:rFonts w:ascii="Consolas" w:hAnsi="Consolas"/>
      <w:szCs w:val="20"/>
    </w:rPr>
  </w:style>
  <w:style w:type="paragraph" w:styleId="aff6">
    <w:name w:val="Plain Text"/>
    <w:basedOn w:val="a"/>
    <w:link w:val="aff7"/>
    <w:uiPriority w:val="99"/>
    <w:semiHidden/>
    <w:unhideWhenUsed/>
    <w:rsid w:val="00645252"/>
    <w:rPr>
      <w:rFonts w:ascii="Consolas" w:hAnsi="Consolas"/>
      <w:szCs w:val="21"/>
    </w:rPr>
  </w:style>
  <w:style w:type="character" w:customStyle="1" w:styleId="aff7">
    <w:name w:val="纯文本 字符"/>
    <w:basedOn w:val="a0"/>
    <w:link w:val="aff6"/>
    <w:uiPriority w:val="99"/>
    <w:semiHidden/>
    <w:rsid w:val="00645252"/>
    <w:rPr>
      <w:rFonts w:ascii="Consolas" w:hAnsi="Consolas"/>
      <w:szCs w:val="21"/>
    </w:rPr>
  </w:style>
  <w:style w:type="character" w:styleId="aff8">
    <w:name w:val="Placeholder Text"/>
    <w:basedOn w:val="a0"/>
    <w:uiPriority w:val="99"/>
    <w:semiHidden/>
    <w:rsid w:val="00645252"/>
    <w:rPr>
      <w:color w:val="3B3838" w:themeColor="background2" w:themeShade="40"/>
    </w:rPr>
  </w:style>
  <w:style w:type="paragraph" w:styleId="aff9">
    <w:name w:val="header"/>
    <w:basedOn w:val="a"/>
    <w:link w:val="affa"/>
    <w:uiPriority w:val="99"/>
    <w:semiHidden/>
    <w:unhideWhenUsed/>
    <w:rsid w:val="006D3D74"/>
  </w:style>
  <w:style w:type="character" w:customStyle="1" w:styleId="affa">
    <w:name w:val="页眉 字符"/>
    <w:basedOn w:val="a0"/>
    <w:link w:val="aff9"/>
    <w:uiPriority w:val="99"/>
    <w:semiHidden/>
    <w:rsid w:val="006D3D74"/>
  </w:style>
  <w:style w:type="paragraph" w:styleId="affb">
    <w:name w:val="footer"/>
    <w:basedOn w:val="a"/>
    <w:link w:val="affc"/>
    <w:uiPriority w:val="99"/>
    <w:semiHidden/>
    <w:unhideWhenUsed/>
    <w:rsid w:val="006D3D74"/>
  </w:style>
  <w:style w:type="character" w:customStyle="1" w:styleId="affc">
    <w:name w:val="页脚 字符"/>
    <w:basedOn w:val="a0"/>
    <w:link w:val="affb"/>
    <w:uiPriority w:val="99"/>
    <w:semiHidden/>
    <w:rsid w:val="006D3D74"/>
  </w:style>
  <w:style w:type="paragraph" w:styleId="TOC9">
    <w:name w:val="toc 9"/>
    <w:basedOn w:val="a"/>
    <w:next w:val="a"/>
    <w:autoRedefine/>
    <w:uiPriority w:val="39"/>
    <w:semiHidden/>
    <w:unhideWhenUsed/>
    <w:rsid w:val="0083569A"/>
    <w:pPr>
      <w:spacing w:after="120"/>
      <w:ind w:left="1757"/>
    </w:pPr>
  </w:style>
  <w:style w:type="paragraph" w:styleId="affd">
    <w:name w:val="List Paragraph"/>
    <w:basedOn w:val="a"/>
    <w:uiPriority w:val="34"/>
    <w:unhideWhenUsed/>
    <w:qFormat/>
    <w:rsid w:val="00571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C:\Users\peder\AppData\Roaming\Microsoft\Templates\Single spaced (blank).dotx</Template>
  <TotalTime>29</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Pederson</dc:creator>
  <cp:keywords/>
  <dc:description/>
  <cp:lastModifiedBy>Chen, Chen</cp:lastModifiedBy>
  <cp:revision>4</cp:revision>
  <dcterms:created xsi:type="dcterms:W3CDTF">2020-10-23T21:53:00Z</dcterms:created>
  <dcterms:modified xsi:type="dcterms:W3CDTF">2021-11-11T17:16:00Z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